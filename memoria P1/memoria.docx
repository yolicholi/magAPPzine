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486" w:rsidRDefault="009E6486" w:rsidP="009E6486">
      <w:pPr>
        <w:widowControl w:val="0"/>
        <w:autoSpaceDE w:val="0"/>
        <w:autoSpaceDN w:val="0"/>
        <w:adjustRightInd w:val="0"/>
        <w:rPr>
          <w:rFonts w:ascii="Helvetica Neue" w:hAnsi="Helvetica Neue" w:cs="Helvetica Neue"/>
          <w:b/>
          <w:bCs/>
          <w:sz w:val="44"/>
          <w:szCs w:val="44"/>
          <w:lang w:val="es-ES"/>
        </w:rPr>
      </w:pPr>
      <w:r>
        <w:rPr>
          <w:rFonts w:ascii="Helvetica Neue" w:hAnsi="Helvetica Neue" w:cs="Helvetica Neue"/>
          <w:b/>
          <w:bCs/>
          <w:sz w:val="44"/>
          <w:szCs w:val="44"/>
          <w:lang w:val="es-ES"/>
        </w:rPr>
        <w:t>0.- Resumen ejecutivo.</w:t>
      </w:r>
    </w:p>
    <w:p w:rsidR="009E6486" w:rsidRDefault="009E6486" w:rsidP="009E6486">
      <w:pPr>
        <w:widowControl w:val="0"/>
        <w:autoSpaceDE w:val="0"/>
        <w:autoSpaceDN w:val="0"/>
        <w:adjustRightInd w:val="0"/>
        <w:spacing w:after="240"/>
        <w:rPr>
          <w:rFonts w:ascii="Lucida Grande" w:hAnsi="Lucida Grande" w:cs="Lucida Grande"/>
          <w:color w:val="262626"/>
          <w:lang w:val="es-ES"/>
        </w:rPr>
      </w:pPr>
      <w:r>
        <w:rPr>
          <w:rFonts w:ascii="Lucida Grande" w:hAnsi="Lucida Grande" w:cs="Lucida Grande"/>
          <w:color w:val="262626"/>
          <w:lang w:val="es-ES"/>
        </w:rPr>
        <w:t>Breve explicación del proyecto y de sus realizaciones</w:t>
      </w:r>
    </w:p>
    <w:p w:rsidR="009E6486" w:rsidRDefault="009E6486" w:rsidP="009E6486">
      <w:pPr>
        <w:widowControl w:val="0"/>
        <w:autoSpaceDE w:val="0"/>
        <w:autoSpaceDN w:val="0"/>
        <w:adjustRightInd w:val="0"/>
        <w:spacing w:after="240"/>
        <w:rPr>
          <w:rFonts w:ascii="Lucida Grande" w:hAnsi="Lucida Grande" w:cs="Lucida Grande"/>
          <w:color w:val="262626"/>
          <w:lang w:val="es-ES"/>
        </w:rPr>
      </w:pPr>
      <w:r>
        <w:rPr>
          <w:rFonts w:ascii="Lucida Grande" w:hAnsi="Lucida Grande" w:cs="Lucida Grande"/>
          <w:color w:val="262626"/>
          <w:lang w:val="es-ES"/>
        </w:rPr>
        <w:t>(Una página explicando el proyecto. Hacedla al final del todo)</w:t>
      </w:r>
    </w:p>
    <w:p w:rsidR="009E6486" w:rsidRDefault="009E6486" w:rsidP="009E6486">
      <w:pPr>
        <w:widowControl w:val="0"/>
        <w:autoSpaceDE w:val="0"/>
        <w:autoSpaceDN w:val="0"/>
        <w:adjustRightInd w:val="0"/>
        <w:rPr>
          <w:rFonts w:ascii="Helvetica Neue" w:hAnsi="Helvetica Neue" w:cs="Helvetica Neue"/>
          <w:b/>
          <w:bCs/>
          <w:sz w:val="44"/>
          <w:szCs w:val="44"/>
          <w:lang w:val="es-ES"/>
        </w:rPr>
      </w:pPr>
      <w:r>
        <w:rPr>
          <w:rFonts w:ascii="Helvetica Neue" w:hAnsi="Helvetica Neue" w:cs="Helvetica Neue"/>
          <w:b/>
          <w:bCs/>
          <w:sz w:val="44"/>
          <w:szCs w:val="44"/>
          <w:lang w:val="es-ES"/>
        </w:rPr>
        <w:t>1.- Descripción del proyecto</w:t>
      </w:r>
    </w:p>
    <w:p w:rsidR="009E6486" w:rsidRDefault="009E6486" w:rsidP="009E6486">
      <w:pPr>
        <w:widowControl w:val="0"/>
        <w:numPr>
          <w:ilvl w:val="0"/>
          <w:numId w:val="1"/>
        </w:numPr>
        <w:tabs>
          <w:tab w:val="left" w:pos="220"/>
          <w:tab w:val="left" w:pos="720"/>
        </w:tabs>
        <w:autoSpaceDE w:val="0"/>
        <w:autoSpaceDN w:val="0"/>
        <w:adjustRightInd w:val="0"/>
        <w:ind w:hanging="720"/>
        <w:rPr>
          <w:rFonts w:ascii="Lucida Grande" w:hAnsi="Lucida Grande" w:cs="Lucida Grande"/>
          <w:color w:val="51798A"/>
          <w:lang w:val="es-ES"/>
        </w:rPr>
      </w:pPr>
      <w:r>
        <w:rPr>
          <w:rFonts w:ascii="Lucida Grande" w:hAnsi="Lucida Grande" w:cs="Lucida Grande"/>
          <w:color w:val="262626"/>
          <w:lang w:val="es-ES"/>
        </w:rPr>
        <w:t>Objetivo general</w:t>
      </w:r>
    </w:p>
    <w:p w:rsidR="009E6486" w:rsidRDefault="009E6486" w:rsidP="009E6486">
      <w:pPr>
        <w:widowControl w:val="0"/>
        <w:numPr>
          <w:ilvl w:val="0"/>
          <w:numId w:val="1"/>
        </w:numPr>
        <w:tabs>
          <w:tab w:val="left" w:pos="220"/>
          <w:tab w:val="left" w:pos="720"/>
        </w:tabs>
        <w:autoSpaceDE w:val="0"/>
        <w:autoSpaceDN w:val="0"/>
        <w:adjustRightInd w:val="0"/>
        <w:ind w:hanging="720"/>
        <w:rPr>
          <w:rFonts w:ascii="Lucida Grande" w:hAnsi="Lucida Grande" w:cs="Lucida Grande"/>
          <w:color w:val="51798A"/>
          <w:lang w:val="es-ES"/>
        </w:rPr>
      </w:pPr>
      <w:r>
        <w:rPr>
          <w:rFonts w:ascii="Lucida Grande" w:hAnsi="Lucida Grande" w:cs="Lucida Grande"/>
          <w:color w:val="262626"/>
          <w:lang w:val="es-ES"/>
        </w:rPr>
        <w:t>Objetivo secundarios</w:t>
      </w:r>
    </w:p>
    <w:p w:rsidR="009E6486" w:rsidRDefault="009E6486" w:rsidP="009E6486">
      <w:pPr>
        <w:widowControl w:val="0"/>
        <w:numPr>
          <w:ilvl w:val="0"/>
          <w:numId w:val="1"/>
        </w:numPr>
        <w:tabs>
          <w:tab w:val="left" w:pos="220"/>
          <w:tab w:val="left" w:pos="720"/>
        </w:tabs>
        <w:autoSpaceDE w:val="0"/>
        <w:autoSpaceDN w:val="0"/>
        <w:adjustRightInd w:val="0"/>
        <w:ind w:hanging="720"/>
        <w:rPr>
          <w:rFonts w:ascii="Lucida Grande" w:hAnsi="Lucida Grande" w:cs="Lucida Grande"/>
          <w:color w:val="51798A"/>
          <w:lang w:val="es-ES"/>
        </w:rPr>
      </w:pPr>
      <w:r>
        <w:rPr>
          <w:rFonts w:ascii="Lucida Grande" w:hAnsi="Lucida Grande" w:cs="Lucida Grande"/>
          <w:color w:val="262626"/>
          <w:lang w:val="es-ES"/>
        </w:rPr>
        <w:t>Condiciones o contextos</w:t>
      </w:r>
    </w:p>
    <w:p w:rsidR="009E6486" w:rsidRDefault="009E6486" w:rsidP="009E6486">
      <w:pPr>
        <w:widowControl w:val="0"/>
        <w:autoSpaceDE w:val="0"/>
        <w:autoSpaceDN w:val="0"/>
        <w:adjustRightInd w:val="0"/>
        <w:spacing w:after="240"/>
        <w:rPr>
          <w:rFonts w:ascii="Lucida Grande" w:hAnsi="Lucida Grande" w:cs="Lucida Grande"/>
          <w:color w:val="262626"/>
          <w:lang w:val="es-ES"/>
        </w:rPr>
      </w:pPr>
      <w:r>
        <w:rPr>
          <w:rFonts w:ascii="Lucida Grande" w:hAnsi="Lucida Grande" w:cs="Lucida Grande"/>
          <w:color w:val="262626"/>
          <w:lang w:val="es-ES"/>
        </w:rPr>
        <w:t xml:space="preserve">¿qué es lo que queremos hacer?. Basad este punto en el proyecto que </w:t>
      </w:r>
      <w:proofErr w:type="spellStart"/>
      <w:r>
        <w:rPr>
          <w:rFonts w:ascii="Lucida Grande" w:hAnsi="Lucida Grande" w:cs="Lucida Grande"/>
          <w:color w:val="262626"/>
          <w:lang w:val="es-ES"/>
        </w:rPr>
        <w:t>presentásteis</w:t>
      </w:r>
      <w:proofErr w:type="spellEnd"/>
      <w:r>
        <w:rPr>
          <w:rFonts w:ascii="Lucida Grande" w:hAnsi="Lucida Grande" w:cs="Lucida Grande"/>
          <w:color w:val="262626"/>
          <w:lang w:val="es-ES"/>
        </w:rPr>
        <w:t>.</w:t>
      </w:r>
    </w:p>
    <w:p w:rsidR="009E6486" w:rsidRDefault="009E6486" w:rsidP="009E6486">
      <w:pPr>
        <w:widowControl w:val="0"/>
        <w:autoSpaceDE w:val="0"/>
        <w:autoSpaceDN w:val="0"/>
        <w:adjustRightInd w:val="0"/>
        <w:rPr>
          <w:rFonts w:ascii="Helvetica Neue" w:hAnsi="Helvetica Neue" w:cs="Helvetica Neue"/>
          <w:b/>
          <w:bCs/>
          <w:sz w:val="44"/>
          <w:szCs w:val="44"/>
          <w:lang w:val="es-ES"/>
        </w:rPr>
      </w:pPr>
      <w:r>
        <w:rPr>
          <w:rFonts w:ascii="Helvetica Neue" w:hAnsi="Helvetica Neue" w:cs="Helvetica Neue"/>
          <w:b/>
          <w:bCs/>
          <w:sz w:val="44"/>
          <w:szCs w:val="44"/>
          <w:lang w:val="es-ES"/>
        </w:rPr>
        <w:t>2.- Descripción de los trabajos realizados</w:t>
      </w:r>
    </w:p>
    <w:p w:rsidR="009E6486" w:rsidRPr="009E6486" w:rsidRDefault="009E6486" w:rsidP="009E6486">
      <w:pPr>
        <w:widowControl w:val="0"/>
        <w:autoSpaceDE w:val="0"/>
        <w:autoSpaceDN w:val="0"/>
        <w:adjustRightInd w:val="0"/>
        <w:rPr>
          <w:rFonts w:ascii="Times New Roman" w:hAnsi="Times New Roman" w:cs="Times New Roman"/>
          <w:b/>
          <w:bCs/>
          <w:lang w:val="es-ES"/>
        </w:rPr>
      </w:pPr>
      <w:r w:rsidRPr="009E6486">
        <w:rPr>
          <w:rFonts w:ascii="Times New Roman" w:hAnsi="Times New Roman" w:cs="Times New Roman"/>
          <w:b/>
          <w:bCs/>
          <w:lang w:val="es-ES"/>
        </w:rPr>
        <w:t>27/09</w:t>
      </w:r>
    </w:p>
    <w:p w:rsidR="009E6486" w:rsidRDefault="009E6486" w:rsidP="009E6486">
      <w:pPr>
        <w:widowControl w:val="0"/>
        <w:autoSpaceDE w:val="0"/>
        <w:autoSpaceDN w:val="0"/>
        <w:adjustRightInd w:val="0"/>
        <w:rPr>
          <w:rFonts w:ascii="Times New Roman" w:hAnsi="Times New Roman" w:cs="Times New Roman"/>
          <w:bCs/>
          <w:lang w:val="es-ES"/>
        </w:rPr>
      </w:pPr>
      <w:r>
        <w:rPr>
          <w:rFonts w:ascii="Times New Roman" w:hAnsi="Times New Roman" w:cs="Times New Roman"/>
          <w:bCs/>
          <w:lang w:val="es-ES"/>
        </w:rPr>
        <w:t xml:space="preserve">Nos reunimos el grupo de trabajo para decidir el nombre y el logo de la revista. El nombre es lo primero que nuestros lectores van a conocer de nosotros, por lo que debía transmitir la mayor información posible en pocas palabras. Finalmente, decidimos fusionar las palabra “Magazine” y “App”, y de ahí nació el nombre de nuestro semanario. </w:t>
      </w:r>
    </w:p>
    <w:p w:rsidR="009E6486" w:rsidRDefault="009E6486" w:rsidP="009E6486">
      <w:pPr>
        <w:widowControl w:val="0"/>
        <w:autoSpaceDE w:val="0"/>
        <w:autoSpaceDN w:val="0"/>
        <w:adjustRightInd w:val="0"/>
        <w:rPr>
          <w:rFonts w:ascii="Times New Roman" w:hAnsi="Times New Roman" w:cs="Times New Roman"/>
          <w:bCs/>
          <w:lang w:val="es-ES"/>
        </w:rPr>
      </w:pPr>
    </w:p>
    <w:p w:rsidR="009E6486" w:rsidRDefault="009E6486" w:rsidP="009E6486">
      <w:pPr>
        <w:widowControl w:val="0"/>
        <w:autoSpaceDE w:val="0"/>
        <w:autoSpaceDN w:val="0"/>
        <w:adjustRightInd w:val="0"/>
        <w:rPr>
          <w:rFonts w:ascii="Times New Roman" w:hAnsi="Times New Roman" w:cs="Times New Roman"/>
          <w:bCs/>
          <w:lang w:val="es-ES"/>
        </w:rPr>
      </w:pPr>
      <w:r>
        <w:rPr>
          <w:rFonts w:ascii="Times New Roman" w:hAnsi="Times New Roman" w:cs="Times New Roman"/>
          <w:bCs/>
          <w:lang w:val="es-ES"/>
        </w:rPr>
        <w:t>Ese mismo día decidimos también el logo de nuestra revista. Al tratarse de una publicación, consideramos fundamental que el logo estuviera formado principalmente por el nombre de la revista, rechazando símbolos, imágenes u otros elementos. También priorizamos el hecho de que contuviera colores planos, pues al tratarse de una revista estilo “</w:t>
      </w:r>
      <w:proofErr w:type="spellStart"/>
      <w:r>
        <w:rPr>
          <w:rFonts w:ascii="Times New Roman" w:hAnsi="Times New Roman" w:cs="Times New Roman"/>
          <w:bCs/>
          <w:lang w:val="es-ES"/>
        </w:rPr>
        <w:t>pageflip</w:t>
      </w:r>
      <w:proofErr w:type="spellEnd"/>
      <w:r>
        <w:rPr>
          <w:rFonts w:ascii="Times New Roman" w:hAnsi="Times New Roman" w:cs="Times New Roman"/>
          <w:bCs/>
          <w:lang w:val="es-ES"/>
        </w:rPr>
        <w:t xml:space="preserve">” no convenía introducir texturas u otros recursos en 3D. </w:t>
      </w:r>
    </w:p>
    <w:p w:rsidR="009E6486" w:rsidRDefault="009E6486" w:rsidP="009E6486">
      <w:pPr>
        <w:widowControl w:val="0"/>
        <w:autoSpaceDE w:val="0"/>
        <w:autoSpaceDN w:val="0"/>
        <w:adjustRightInd w:val="0"/>
        <w:rPr>
          <w:rFonts w:ascii="Times New Roman" w:hAnsi="Times New Roman" w:cs="Times New Roman"/>
          <w:bCs/>
          <w:lang w:val="es-ES"/>
        </w:rPr>
      </w:pPr>
    </w:p>
    <w:p w:rsidR="009E6486" w:rsidRDefault="009E6486" w:rsidP="009E6486">
      <w:pPr>
        <w:widowControl w:val="0"/>
        <w:autoSpaceDE w:val="0"/>
        <w:autoSpaceDN w:val="0"/>
        <w:adjustRightInd w:val="0"/>
        <w:rPr>
          <w:rFonts w:ascii="Times New Roman" w:hAnsi="Times New Roman" w:cs="Times New Roman"/>
          <w:bCs/>
          <w:lang w:val="es-ES"/>
        </w:rPr>
      </w:pPr>
      <w:r>
        <w:rPr>
          <w:rFonts w:ascii="Times New Roman" w:hAnsi="Times New Roman" w:cs="Times New Roman"/>
          <w:bCs/>
          <w:lang w:val="es-ES"/>
        </w:rPr>
        <w:t xml:space="preserve">En cuanto a los colores, nos decantamos el color verde por su significado de renovación y en alusión a </w:t>
      </w:r>
      <w:proofErr w:type="spellStart"/>
      <w:r>
        <w:rPr>
          <w:rFonts w:ascii="Times New Roman" w:hAnsi="Times New Roman" w:cs="Times New Roman"/>
          <w:bCs/>
          <w:lang w:val="es-ES"/>
        </w:rPr>
        <w:t>A</w:t>
      </w:r>
      <w:r w:rsidR="00771180">
        <w:rPr>
          <w:rFonts w:ascii="Times New Roman" w:hAnsi="Times New Roman" w:cs="Times New Roman"/>
          <w:bCs/>
          <w:lang w:val="es-ES"/>
        </w:rPr>
        <w:t>ndroid</w:t>
      </w:r>
      <w:proofErr w:type="spellEnd"/>
      <w:r w:rsidR="00771180">
        <w:rPr>
          <w:rFonts w:ascii="Times New Roman" w:hAnsi="Times New Roman" w:cs="Times New Roman"/>
          <w:bCs/>
          <w:lang w:val="es-ES"/>
        </w:rPr>
        <w:t>. También escogimos el color morado, que transmite tecnología, electricidad y poder. En general, buscábamos un diseño colorido que desprendiera la energía y dinamismo que queremos para nuestra revista, y que de esta forma resultara interesante y apetecible. Para la tipografía, escogimos formas redondas que son más cercanas al lector, y consideramos interesante resaltar la palabra APP dentro del logo.</w:t>
      </w:r>
    </w:p>
    <w:p w:rsidR="00771180" w:rsidRDefault="00771180" w:rsidP="009E6486">
      <w:pPr>
        <w:widowControl w:val="0"/>
        <w:autoSpaceDE w:val="0"/>
        <w:autoSpaceDN w:val="0"/>
        <w:adjustRightInd w:val="0"/>
        <w:rPr>
          <w:rFonts w:ascii="Times New Roman" w:hAnsi="Times New Roman" w:cs="Times New Roman"/>
          <w:bCs/>
          <w:lang w:val="es-ES"/>
        </w:rPr>
      </w:pPr>
    </w:p>
    <w:p w:rsidR="00771180" w:rsidRDefault="0036143C" w:rsidP="009E6486">
      <w:pPr>
        <w:widowControl w:val="0"/>
        <w:autoSpaceDE w:val="0"/>
        <w:autoSpaceDN w:val="0"/>
        <w:adjustRightInd w:val="0"/>
        <w:rPr>
          <w:rFonts w:ascii="Times New Roman" w:hAnsi="Times New Roman" w:cs="Times New Roman"/>
          <w:bCs/>
          <w:lang w:val="es-ES"/>
        </w:rPr>
      </w:pPr>
      <w:r>
        <w:rPr>
          <w:rFonts w:ascii="Times New Roman" w:hAnsi="Times New Roman" w:cs="Times New Roman"/>
          <w:bCs/>
          <w:lang w:val="es-ES"/>
        </w:rPr>
        <w:t>29/09</w:t>
      </w:r>
    </w:p>
    <w:p w:rsidR="00953CB6" w:rsidRDefault="00953CB6" w:rsidP="009E6486">
      <w:pPr>
        <w:widowControl w:val="0"/>
        <w:autoSpaceDE w:val="0"/>
        <w:autoSpaceDN w:val="0"/>
        <w:adjustRightInd w:val="0"/>
        <w:rPr>
          <w:rFonts w:ascii="Times New Roman" w:hAnsi="Times New Roman" w:cs="Times New Roman"/>
          <w:bCs/>
          <w:lang w:val="es-ES"/>
        </w:rPr>
      </w:pPr>
      <w:r>
        <w:rPr>
          <w:rFonts w:ascii="Times New Roman" w:hAnsi="Times New Roman" w:cs="Times New Roman"/>
          <w:bCs/>
          <w:lang w:val="es-ES"/>
        </w:rPr>
        <w:t xml:space="preserve">Investigación del software y las tecnologías que íbamos a utilizar para la elaboración de la revista y de la web. Para la web, decidimos programarla en HTML 5 con ayuda de elementos ya elaborados como menús y desplegables que encontramos en diferentes webs. Para el </w:t>
      </w:r>
      <w:r w:rsidR="0036143C">
        <w:rPr>
          <w:rFonts w:ascii="Times New Roman" w:hAnsi="Times New Roman" w:cs="Times New Roman"/>
          <w:bCs/>
          <w:lang w:val="es-ES"/>
        </w:rPr>
        <w:t xml:space="preserve">sistema de suscriptores, nos decantamos por </w:t>
      </w:r>
      <w:hyperlink r:id="rId6" w:history="1">
        <w:proofErr w:type="spellStart"/>
        <w:r w:rsidRPr="00953CB6">
          <w:rPr>
            <w:rStyle w:val="Hipervnculo"/>
            <w:rFonts w:ascii="Times New Roman" w:hAnsi="Times New Roman" w:cs="Times New Roman"/>
            <w:bCs/>
            <w:lang w:val="es-ES"/>
          </w:rPr>
          <w:t>MailChimp</w:t>
        </w:r>
        <w:proofErr w:type="spellEnd"/>
      </w:hyperlink>
      <w:r>
        <w:rPr>
          <w:rFonts w:ascii="Times New Roman" w:hAnsi="Times New Roman" w:cs="Times New Roman"/>
          <w:bCs/>
          <w:lang w:val="es-ES"/>
        </w:rPr>
        <w:t xml:space="preserve">, una herramienta que nos permite gestionar nuestra lista de suscriptores y enviar </w:t>
      </w:r>
      <w:proofErr w:type="spellStart"/>
      <w:r>
        <w:rPr>
          <w:rFonts w:ascii="Times New Roman" w:hAnsi="Times New Roman" w:cs="Times New Roman"/>
          <w:bCs/>
          <w:lang w:val="es-ES"/>
        </w:rPr>
        <w:t>newsletters</w:t>
      </w:r>
      <w:proofErr w:type="spellEnd"/>
      <w:r>
        <w:rPr>
          <w:rFonts w:ascii="Times New Roman" w:hAnsi="Times New Roman" w:cs="Times New Roman"/>
          <w:bCs/>
          <w:lang w:val="es-ES"/>
        </w:rPr>
        <w:t xml:space="preserve"> de manera sencilla y eficaz.</w:t>
      </w:r>
    </w:p>
    <w:p w:rsidR="00953CB6" w:rsidRDefault="00953CB6" w:rsidP="009E6486">
      <w:pPr>
        <w:widowControl w:val="0"/>
        <w:autoSpaceDE w:val="0"/>
        <w:autoSpaceDN w:val="0"/>
        <w:adjustRightInd w:val="0"/>
        <w:rPr>
          <w:rFonts w:ascii="Times New Roman" w:hAnsi="Times New Roman" w:cs="Times New Roman"/>
          <w:bCs/>
          <w:lang w:val="es-ES"/>
        </w:rPr>
      </w:pPr>
    </w:p>
    <w:p w:rsidR="00953CB6" w:rsidRDefault="00953CB6" w:rsidP="009E6486">
      <w:pPr>
        <w:widowControl w:val="0"/>
        <w:autoSpaceDE w:val="0"/>
        <w:autoSpaceDN w:val="0"/>
        <w:adjustRightInd w:val="0"/>
        <w:rPr>
          <w:rFonts w:ascii="Times New Roman" w:hAnsi="Times New Roman" w:cs="Times New Roman"/>
          <w:bCs/>
          <w:lang w:val="es-ES"/>
        </w:rPr>
      </w:pPr>
      <w:r>
        <w:rPr>
          <w:rFonts w:ascii="Times New Roman" w:hAnsi="Times New Roman" w:cs="Times New Roman"/>
          <w:bCs/>
          <w:lang w:val="es-ES"/>
        </w:rPr>
        <w:t xml:space="preserve">El diseño de la revista lo realizaremos con </w:t>
      </w:r>
      <w:proofErr w:type="spellStart"/>
      <w:r>
        <w:rPr>
          <w:rFonts w:ascii="Times New Roman" w:hAnsi="Times New Roman" w:cs="Times New Roman"/>
          <w:bCs/>
          <w:lang w:val="es-ES"/>
        </w:rPr>
        <w:t>Photoshop</w:t>
      </w:r>
      <w:proofErr w:type="spellEnd"/>
      <w:r w:rsidR="0036143C">
        <w:rPr>
          <w:rFonts w:ascii="Times New Roman" w:hAnsi="Times New Roman" w:cs="Times New Roman"/>
          <w:bCs/>
          <w:lang w:val="es-ES"/>
        </w:rPr>
        <w:t xml:space="preserve"> y otros programas del paquete Adobe </w:t>
      </w:r>
      <w:proofErr w:type="spellStart"/>
      <w:r w:rsidR="0036143C">
        <w:rPr>
          <w:rFonts w:ascii="Times New Roman" w:hAnsi="Times New Roman" w:cs="Times New Roman"/>
          <w:bCs/>
          <w:lang w:val="es-ES"/>
        </w:rPr>
        <w:t>Creative</w:t>
      </w:r>
      <w:proofErr w:type="spellEnd"/>
      <w:r w:rsidR="0036143C">
        <w:rPr>
          <w:rFonts w:ascii="Times New Roman" w:hAnsi="Times New Roman" w:cs="Times New Roman"/>
          <w:bCs/>
          <w:lang w:val="es-ES"/>
        </w:rPr>
        <w:t xml:space="preserve"> Cloud</w:t>
      </w:r>
      <w:r>
        <w:rPr>
          <w:rFonts w:ascii="Times New Roman" w:hAnsi="Times New Roman" w:cs="Times New Roman"/>
          <w:bCs/>
          <w:lang w:val="es-ES"/>
        </w:rPr>
        <w:t>, y par</w:t>
      </w:r>
      <w:r w:rsidR="0036143C">
        <w:rPr>
          <w:rFonts w:ascii="Times New Roman" w:hAnsi="Times New Roman" w:cs="Times New Roman"/>
          <w:bCs/>
          <w:lang w:val="es-ES"/>
        </w:rPr>
        <w:t xml:space="preserve">a tecnología </w:t>
      </w:r>
      <w:proofErr w:type="spellStart"/>
      <w:r w:rsidR="0036143C">
        <w:rPr>
          <w:rFonts w:ascii="Times New Roman" w:hAnsi="Times New Roman" w:cs="Times New Roman"/>
          <w:bCs/>
          <w:lang w:val="es-ES"/>
        </w:rPr>
        <w:t>pageflip</w:t>
      </w:r>
      <w:proofErr w:type="spellEnd"/>
      <w:r w:rsidR="0036143C">
        <w:rPr>
          <w:rFonts w:ascii="Times New Roman" w:hAnsi="Times New Roman" w:cs="Times New Roman"/>
          <w:bCs/>
          <w:lang w:val="es-ES"/>
        </w:rPr>
        <w:t xml:space="preserve"> utilizare</w:t>
      </w:r>
      <w:r>
        <w:rPr>
          <w:rFonts w:ascii="Times New Roman" w:hAnsi="Times New Roman" w:cs="Times New Roman"/>
          <w:bCs/>
          <w:lang w:val="es-ES"/>
        </w:rPr>
        <w:t xml:space="preserve">mos el convertidor de ISSUU. Sin embargo, contemplamos la posibilidad de hacerlo en JavaScript si </w:t>
      </w:r>
      <w:r w:rsidR="0036143C">
        <w:rPr>
          <w:rFonts w:ascii="Times New Roman" w:hAnsi="Times New Roman" w:cs="Times New Roman"/>
          <w:bCs/>
          <w:lang w:val="es-ES"/>
        </w:rPr>
        <w:t>tenemos</w:t>
      </w:r>
      <w:r>
        <w:rPr>
          <w:rFonts w:ascii="Times New Roman" w:hAnsi="Times New Roman" w:cs="Times New Roman"/>
          <w:bCs/>
          <w:lang w:val="es-ES"/>
        </w:rPr>
        <w:t xml:space="preserve"> tiempo suficiente. </w:t>
      </w:r>
    </w:p>
    <w:p w:rsidR="0036143C" w:rsidRDefault="0036143C" w:rsidP="009E6486">
      <w:pPr>
        <w:widowControl w:val="0"/>
        <w:autoSpaceDE w:val="0"/>
        <w:autoSpaceDN w:val="0"/>
        <w:adjustRightInd w:val="0"/>
        <w:rPr>
          <w:rFonts w:ascii="Times New Roman" w:hAnsi="Times New Roman" w:cs="Times New Roman"/>
          <w:bCs/>
          <w:lang w:val="es-ES"/>
        </w:rPr>
      </w:pPr>
    </w:p>
    <w:p w:rsidR="0036143C" w:rsidRDefault="0036143C" w:rsidP="009E6486">
      <w:pPr>
        <w:widowControl w:val="0"/>
        <w:autoSpaceDE w:val="0"/>
        <w:autoSpaceDN w:val="0"/>
        <w:adjustRightInd w:val="0"/>
        <w:rPr>
          <w:rFonts w:ascii="Times New Roman" w:hAnsi="Times New Roman" w:cs="Times New Roman"/>
          <w:bCs/>
          <w:lang w:val="es-ES"/>
        </w:rPr>
      </w:pPr>
      <w:r>
        <w:rPr>
          <w:rFonts w:ascii="Times New Roman" w:hAnsi="Times New Roman" w:cs="Times New Roman"/>
          <w:bCs/>
          <w:lang w:val="es-ES"/>
        </w:rPr>
        <w:lastRenderedPageBreak/>
        <w:t>30/09</w:t>
      </w:r>
    </w:p>
    <w:p w:rsidR="0036143C" w:rsidRDefault="0036143C" w:rsidP="009E6486">
      <w:pPr>
        <w:widowControl w:val="0"/>
        <w:autoSpaceDE w:val="0"/>
        <w:autoSpaceDN w:val="0"/>
        <w:adjustRightInd w:val="0"/>
        <w:rPr>
          <w:rFonts w:ascii="Times New Roman" w:hAnsi="Times New Roman" w:cs="Times New Roman"/>
          <w:bCs/>
          <w:lang w:val="es-ES"/>
        </w:rPr>
      </w:pPr>
      <w:r>
        <w:rPr>
          <w:rFonts w:ascii="Times New Roman" w:hAnsi="Times New Roman" w:cs="Times New Roman"/>
          <w:bCs/>
          <w:lang w:val="es-ES"/>
        </w:rPr>
        <w:t>Comenzamos el diseño de la plantilla de la revista. //RAQUEL ESCRIBE QUE CRITERIOS HA SEGUIDO PARA LOS COLORES Y LA DISTRIBUCIÓN  Y TAL Y POR QUÉ</w:t>
      </w:r>
    </w:p>
    <w:p w:rsidR="0036143C" w:rsidRDefault="0036143C" w:rsidP="009E6486">
      <w:pPr>
        <w:widowControl w:val="0"/>
        <w:autoSpaceDE w:val="0"/>
        <w:autoSpaceDN w:val="0"/>
        <w:adjustRightInd w:val="0"/>
        <w:rPr>
          <w:rFonts w:ascii="Times New Roman" w:hAnsi="Times New Roman" w:cs="Times New Roman"/>
          <w:bCs/>
          <w:lang w:val="es-ES"/>
        </w:rPr>
      </w:pPr>
    </w:p>
    <w:p w:rsidR="0036143C" w:rsidRDefault="0036143C" w:rsidP="009E6486">
      <w:pPr>
        <w:widowControl w:val="0"/>
        <w:autoSpaceDE w:val="0"/>
        <w:autoSpaceDN w:val="0"/>
        <w:adjustRightInd w:val="0"/>
        <w:rPr>
          <w:rFonts w:ascii="Times New Roman" w:hAnsi="Times New Roman" w:cs="Times New Roman"/>
          <w:bCs/>
          <w:lang w:val="es-ES"/>
        </w:rPr>
      </w:pPr>
      <w:r>
        <w:rPr>
          <w:rFonts w:ascii="Times New Roman" w:hAnsi="Times New Roman" w:cs="Times New Roman"/>
          <w:bCs/>
          <w:lang w:val="es-ES"/>
        </w:rPr>
        <w:t xml:space="preserve">También configuramos el sistema de suscriptores. Creamos la cuenta en </w:t>
      </w:r>
      <w:proofErr w:type="spellStart"/>
      <w:r>
        <w:rPr>
          <w:rFonts w:ascii="Times New Roman" w:hAnsi="Times New Roman" w:cs="Times New Roman"/>
          <w:bCs/>
          <w:lang w:val="es-ES"/>
        </w:rPr>
        <w:t>MailChimp</w:t>
      </w:r>
      <w:proofErr w:type="spellEnd"/>
      <w:r>
        <w:rPr>
          <w:rFonts w:ascii="Times New Roman" w:hAnsi="Times New Roman" w:cs="Times New Roman"/>
          <w:bCs/>
          <w:lang w:val="es-ES"/>
        </w:rPr>
        <w:t xml:space="preserve">, la asociamos a nuestro proyecto, y creamos una lista donde almacenar las personas suscritas a nuestro </w:t>
      </w:r>
      <w:proofErr w:type="spellStart"/>
      <w:r>
        <w:rPr>
          <w:rFonts w:ascii="Times New Roman" w:hAnsi="Times New Roman" w:cs="Times New Roman"/>
          <w:bCs/>
          <w:lang w:val="es-ES"/>
        </w:rPr>
        <w:t>newsletter</w:t>
      </w:r>
      <w:proofErr w:type="spellEnd"/>
      <w:r>
        <w:rPr>
          <w:rFonts w:ascii="Times New Roman" w:hAnsi="Times New Roman" w:cs="Times New Roman"/>
          <w:bCs/>
          <w:lang w:val="es-ES"/>
        </w:rPr>
        <w:t>. Realizamos diferentes pruebas, suscribiéndonos a nuestra propia lista y enviando correos a modo de ensayo para tenerlo todo preparado a la hora de difundir el primer número de la revista. Generamos el código HTML que permitirá suscribirse a las personas que visiten nuestra web.</w:t>
      </w:r>
      <w:bookmarkStart w:id="0" w:name="_GoBack"/>
      <w:bookmarkEnd w:id="0"/>
    </w:p>
    <w:p w:rsidR="0036143C" w:rsidRPr="009E6486" w:rsidRDefault="0036143C" w:rsidP="009E6486">
      <w:pPr>
        <w:widowControl w:val="0"/>
        <w:autoSpaceDE w:val="0"/>
        <w:autoSpaceDN w:val="0"/>
        <w:adjustRightInd w:val="0"/>
        <w:rPr>
          <w:rFonts w:ascii="Times New Roman" w:hAnsi="Times New Roman" w:cs="Times New Roman"/>
          <w:bCs/>
          <w:lang w:val="es-ES"/>
        </w:rPr>
      </w:pPr>
    </w:p>
    <w:p w:rsidR="009E6486" w:rsidRDefault="009E6486" w:rsidP="009E6486">
      <w:pPr>
        <w:widowControl w:val="0"/>
        <w:numPr>
          <w:ilvl w:val="0"/>
          <w:numId w:val="2"/>
        </w:numPr>
        <w:tabs>
          <w:tab w:val="left" w:pos="220"/>
          <w:tab w:val="left" w:pos="720"/>
        </w:tabs>
        <w:autoSpaceDE w:val="0"/>
        <w:autoSpaceDN w:val="0"/>
        <w:adjustRightInd w:val="0"/>
        <w:ind w:hanging="720"/>
        <w:rPr>
          <w:rFonts w:ascii="Lucida Grande" w:hAnsi="Lucida Grande" w:cs="Lucida Grande"/>
          <w:color w:val="51798A"/>
          <w:lang w:val="es-ES"/>
        </w:rPr>
      </w:pPr>
      <w:r>
        <w:rPr>
          <w:rFonts w:ascii="Lucida Grande" w:hAnsi="Lucida Grande" w:cs="Lucida Grande"/>
          <w:color w:val="262626"/>
          <w:lang w:val="es-ES"/>
        </w:rPr>
        <w:t>memoria de actividade</w:t>
      </w:r>
      <w:r w:rsidR="0036143C">
        <w:rPr>
          <w:rFonts w:ascii="Lucida Grande" w:hAnsi="Lucida Grande" w:cs="Lucida Grande"/>
          <w:color w:val="262626"/>
          <w:lang w:val="es-ES"/>
        </w:rPr>
        <w:t>s</w:t>
      </w:r>
    </w:p>
    <w:p w:rsidR="009E6486" w:rsidRDefault="009E6486" w:rsidP="009E6486">
      <w:pPr>
        <w:widowControl w:val="0"/>
        <w:numPr>
          <w:ilvl w:val="1"/>
          <w:numId w:val="2"/>
        </w:numPr>
        <w:tabs>
          <w:tab w:val="left" w:pos="940"/>
          <w:tab w:val="left" w:pos="1440"/>
        </w:tabs>
        <w:autoSpaceDE w:val="0"/>
        <w:autoSpaceDN w:val="0"/>
        <w:adjustRightInd w:val="0"/>
        <w:ind w:hanging="1440"/>
        <w:rPr>
          <w:rFonts w:ascii="Lucida Grande" w:hAnsi="Lucida Grande" w:cs="Lucida Grande"/>
          <w:color w:val="51798A"/>
          <w:lang w:val="es-ES"/>
        </w:rPr>
      </w:pPr>
      <w:r>
        <w:rPr>
          <w:rFonts w:ascii="Lucida Grande" w:hAnsi="Lucida Grande" w:cs="Lucida Grande"/>
          <w:color w:val="262626"/>
          <w:lang w:val="es-ES"/>
        </w:rPr>
        <w:t>lista de tareas realizadas (no calendario)</w:t>
      </w:r>
    </w:p>
    <w:p w:rsidR="009E6486" w:rsidRDefault="009E6486" w:rsidP="009E6486">
      <w:pPr>
        <w:widowControl w:val="0"/>
        <w:numPr>
          <w:ilvl w:val="0"/>
          <w:numId w:val="2"/>
        </w:numPr>
        <w:tabs>
          <w:tab w:val="left" w:pos="220"/>
          <w:tab w:val="left" w:pos="720"/>
        </w:tabs>
        <w:autoSpaceDE w:val="0"/>
        <w:autoSpaceDN w:val="0"/>
        <w:adjustRightInd w:val="0"/>
        <w:ind w:hanging="720"/>
        <w:rPr>
          <w:rFonts w:ascii="Lucida Grande" w:hAnsi="Lucida Grande" w:cs="Lucida Grande"/>
          <w:color w:val="51798A"/>
          <w:lang w:val="es-ES"/>
        </w:rPr>
      </w:pPr>
      <w:r>
        <w:rPr>
          <w:rFonts w:ascii="Lucida Grande" w:hAnsi="Lucida Grande" w:cs="Lucida Grande"/>
          <w:color w:val="262626"/>
          <w:lang w:val="es-ES"/>
        </w:rPr>
        <w:t>dificultades encontradas</w:t>
      </w:r>
    </w:p>
    <w:p w:rsidR="009E6486" w:rsidRDefault="009E6486" w:rsidP="009E6486">
      <w:pPr>
        <w:widowControl w:val="0"/>
        <w:numPr>
          <w:ilvl w:val="1"/>
          <w:numId w:val="2"/>
        </w:numPr>
        <w:tabs>
          <w:tab w:val="left" w:pos="940"/>
          <w:tab w:val="left" w:pos="1440"/>
        </w:tabs>
        <w:autoSpaceDE w:val="0"/>
        <w:autoSpaceDN w:val="0"/>
        <w:adjustRightInd w:val="0"/>
        <w:ind w:hanging="1440"/>
        <w:rPr>
          <w:rFonts w:ascii="Lucida Grande" w:hAnsi="Lucida Grande" w:cs="Lucida Grande"/>
          <w:color w:val="51798A"/>
          <w:lang w:val="es-ES"/>
        </w:rPr>
      </w:pPr>
      <w:r>
        <w:rPr>
          <w:rFonts w:ascii="Lucida Grande" w:hAnsi="Lucida Grande" w:cs="Lucida Grande"/>
          <w:color w:val="262626"/>
          <w:lang w:val="es-ES"/>
        </w:rPr>
        <w:t>y cómo se han superado/obviado</w:t>
      </w:r>
    </w:p>
    <w:p w:rsidR="009E6486" w:rsidRDefault="009E6486" w:rsidP="009E6486">
      <w:pPr>
        <w:widowControl w:val="0"/>
        <w:numPr>
          <w:ilvl w:val="0"/>
          <w:numId w:val="2"/>
        </w:numPr>
        <w:tabs>
          <w:tab w:val="left" w:pos="220"/>
          <w:tab w:val="left" w:pos="720"/>
        </w:tabs>
        <w:autoSpaceDE w:val="0"/>
        <w:autoSpaceDN w:val="0"/>
        <w:adjustRightInd w:val="0"/>
        <w:ind w:hanging="720"/>
        <w:rPr>
          <w:rFonts w:ascii="Lucida Grande" w:hAnsi="Lucida Grande" w:cs="Lucida Grande"/>
          <w:color w:val="51798A"/>
          <w:lang w:val="es-ES"/>
        </w:rPr>
      </w:pPr>
      <w:r>
        <w:rPr>
          <w:rFonts w:ascii="Lucida Grande" w:hAnsi="Lucida Grande" w:cs="Lucida Grande"/>
          <w:color w:val="262626"/>
          <w:lang w:val="es-ES"/>
        </w:rPr>
        <w:t>grado de ajuste a la planificación propuesta en el proyecto</w:t>
      </w:r>
    </w:p>
    <w:p w:rsidR="009E6486" w:rsidRDefault="009E6486" w:rsidP="009E6486">
      <w:pPr>
        <w:widowControl w:val="0"/>
        <w:autoSpaceDE w:val="0"/>
        <w:autoSpaceDN w:val="0"/>
        <w:adjustRightInd w:val="0"/>
        <w:spacing w:after="240"/>
        <w:rPr>
          <w:rFonts w:ascii="Lucida Grande" w:hAnsi="Lucida Grande" w:cs="Lucida Grande"/>
          <w:color w:val="262626"/>
          <w:lang w:val="es-ES"/>
        </w:rPr>
      </w:pPr>
      <w:r>
        <w:rPr>
          <w:rFonts w:ascii="Lucida Grande" w:hAnsi="Lucida Grande" w:cs="Lucida Grande"/>
          <w:color w:val="262626"/>
          <w:lang w:val="es-ES"/>
        </w:rPr>
        <w:t>(basad este punto en la memoria que habéis ido escribiendo)</w:t>
      </w:r>
    </w:p>
    <w:p w:rsidR="009E6486" w:rsidRDefault="009E6486" w:rsidP="009E6486">
      <w:pPr>
        <w:widowControl w:val="0"/>
        <w:autoSpaceDE w:val="0"/>
        <w:autoSpaceDN w:val="0"/>
        <w:adjustRightInd w:val="0"/>
        <w:rPr>
          <w:rFonts w:ascii="Helvetica Neue" w:hAnsi="Helvetica Neue" w:cs="Helvetica Neue"/>
          <w:b/>
          <w:bCs/>
          <w:sz w:val="44"/>
          <w:szCs w:val="44"/>
          <w:lang w:val="es-ES"/>
        </w:rPr>
      </w:pPr>
      <w:r>
        <w:rPr>
          <w:rFonts w:ascii="Helvetica Neue" w:hAnsi="Helvetica Neue" w:cs="Helvetica Neue"/>
          <w:b/>
          <w:bCs/>
          <w:sz w:val="44"/>
          <w:szCs w:val="44"/>
          <w:lang w:val="es-ES"/>
        </w:rPr>
        <w:t>3.- Conclusión</w:t>
      </w:r>
    </w:p>
    <w:p w:rsidR="009E6486" w:rsidRDefault="009E6486" w:rsidP="009E6486">
      <w:pPr>
        <w:widowControl w:val="0"/>
        <w:numPr>
          <w:ilvl w:val="0"/>
          <w:numId w:val="3"/>
        </w:numPr>
        <w:tabs>
          <w:tab w:val="left" w:pos="220"/>
          <w:tab w:val="left" w:pos="720"/>
        </w:tabs>
        <w:autoSpaceDE w:val="0"/>
        <w:autoSpaceDN w:val="0"/>
        <w:adjustRightInd w:val="0"/>
        <w:ind w:hanging="720"/>
        <w:rPr>
          <w:rFonts w:ascii="Lucida Grande" w:hAnsi="Lucida Grande" w:cs="Lucida Grande"/>
          <w:color w:val="51798A"/>
          <w:lang w:val="es-ES"/>
        </w:rPr>
      </w:pPr>
      <w:r>
        <w:rPr>
          <w:rFonts w:ascii="Lucida Grande" w:hAnsi="Lucida Grande" w:cs="Lucida Grande"/>
          <w:color w:val="262626"/>
          <w:lang w:val="es-ES"/>
        </w:rPr>
        <w:t>Objetivos cumplidos/no cumplidos</w:t>
      </w:r>
    </w:p>
    <w:p w:rsidR="009E6486" w:rsidRDefault="009E6486" w:rsidP="009E6486">
      <w:pPr>
        <w:widowControl w:val="0"/>
        <w:numPr>
          <w:ilvl w:val="0"/>
          <w:numId w:val="3"/>
        </w:numPr>
        <w:tabs>
          <w:tab w:val="left" w:pos="220"/>
          <w:tab w:val="left" w:pos="720"/>
        </w:tabs>
        <w:autoSpaceDE w:val="0"/>
        <w:autoSpaceDN w:val="0"/>
        <w:adjustRightInd w:val="0"/>
        <w:ind w:hanging="720"/>
        <w:rPr>
          <w:rFonts w:ascii="Lucida Grande" w:hAnsi="Lucida Grande" w:cs="Lucida Grande"/>
          <w:color w:val="51798A"/>
          <w:lang w:val="es-ES"/>
        </w:rPr>
      </w:pPr>
      <w:r>
        <w:rPr>
          <w:rFonts w:ascii="Lucida Grande" w:hAnsi="Lucida Grande" w:cs="Lucida Grande"/>
          <w:color w:val="262626"/>
          <w:lang w:val="es-ES"/>
        </w:rPr>
        <w:t>limitaciones</w:t>
      </w:r>
    </w:p>
    <w:p w:rsidR="00183FD5" w:rsidRDefault="009E6486" w:rsidP="009E6486">
      <w:r>
        <w:rPr>
          <w:rFonts w:ascii="Lucida Grande" w:hAnsi="Lucida Grande" w:cs="Lucida Grande"/>
          <w:color w:val="262626"/>
          <w:lang w:val="es-ES"/>
        </w:rPr>
        <w:t>mejoras</w:t>
      </w:r>
    </w:p>
    <w:sectPr w:rsidR="00183FD5" w:rsidSect="00183F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486"/>
    <w:rsid w:val="00183FD5"/>
    <w:rsid w:val="0036143C"/>
    <w:rsid w:val="00771180"/>
    <w:rsid w:val="00953CB6"/>
    <w:rsid w:val="009E648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EDD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53CB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53C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ilchimp.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512</Words>
  <Characters>2819</Characters>
  <Application>Microsoft Macintosh Word</Application>
  <DocSecurity>0</DocSecurity>
  <Lines>23</Lines>
  <Paragraphs>6</Paragraphs>
  <ScaleCrop>false</ScaleCrop>
  <Company>Hernández</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Torregrosa</dc:creator>
  <cp:keywords/>
  <dc:description/>
  <cp:lastModifiedBy>Yolanda Torregrosa</cp:lastModifiedBy>
  <cp:revision>1</cp:revision>
  <dcterms:created xsi:type="dcterms:W3CDTF">2014-10-01T18:21:00Z</dcterms:created>
  <dcterms:modified xsi:type="dcterms:W3CDTF">2014-10-01T20:56:00Z</dcterms:modified>
</cp:coreProperties>
</file>